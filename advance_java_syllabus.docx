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6B68" w14:textId="77777777" w:rsidR="00832028" w:rsidRDefault="00627AB8" w:rsidP="00627AB8">
      <w:pPr>
        <w:pStyle w:val="Heading1"/>
        <w:tabs>
          <w:tab w:val="left" w:pos="5895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3E74494" w14:textId="77777777" w:rsidR="00FF139F" w:rsidRDefault="007A7E3E" w:rsidP="00F70DB4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 </w:t>
      </w:r>
      <w:r w:rsidR="00C749A8"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 xml:space="preserve"> </w:t>
      </w:r>
    </w:p>
    <w:p w14:paraId="3A3ECCC4" w14:textId="77777777" w:rsidR="00381619" w:rsidRPr="00356BB1" w:rsidRDefault="002124BD" w:rsidP="00381619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 xml:space="preserve">Learning </w:t>
      </w:r>
      <w:r w:rsidR="00381619" w:rsidRPr="00356BB1">
        <w:rPr>
          <w:b/>
          <w:sz w:val="24"/>
          <w:szCs w:val="24"/>
        </w:rPr>
        <w:t>Objectives: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497"/>
      </w:tblGrid>
      <w:tr w:rsidR="002124BD" w:rsidRPr="00356BB1" w14:paraId="53FCBC0F" w14:textId="77777777" w:rsidTr="00BF5380">
        <w:trPr>
          <w:jc w:val="center"/>
        </w:trPr>
        <w:tc>
          <w:tcPr>
            <w:tcW w:w="636" w:type="dxa"/>
            <w:vAlign w:val="center"/>
          </w:tcPr>
          <w:p w14:paraId="16423D5E" w14:textId="77777777"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proofErr w:type="spellStart"/>
            <w:r w:rsidRPr="00356BB1">
              <w:rPr>
                <w:rFonts w:eastAsia="MS Mincho"/>
                <w:b/>
                <w:bCs/>
                <w:sz w:val="24"/>
                <w:szCs w:val="24"/>
              </w:rPr>
              <w:t>S.No</w:t>
            </w:r>
            <w:proofErr w:type="spellEnd"/>
            <w:r w:rsidRPr="00356BB1">
              <w:rPr>
                <w:rFonts w:eastAsia="MS Mincho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832" w:type="dxa"/>
            <w:vAlign w:val="center"/>
          </w:tcPr>
          <w:p w14:paraId="0639018A" w14:textId="77777777"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356BB1">
              <w:rPr>
                <w:rFonts w:eastAsia="MS Mincho"/>
                <w:b/>
                <w:bCs/>
                <w:sz w:val="24"/>
                <w:szCs w:val="24"/>
              </w:rPr>
              <w:t>Learning Objectives</w:t>
            </w:r>
          </w:p>
        </w:tc>
      </w:tr>
      <w:tr w:rsidR="002124BD" w:rsidRPr="00356BB1" w14:paraId="69782DC0" w14:textId="77777777" w:rsidTr="00356BB1">
        <w:trPr>
          <w:trHeight w:val="323"/>
          <w:jc w:val="center"/>
        </w:trPr>
        <w:tc>
          <w:tcPr>
            <w:tcW w:w="636" w:type="dxa"/>
            <w:vAlign w:val="center"/>
          </w:tcPr>
          <w:p w14:paraId="21C77CBE" w14:textId="77777777"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8832" w:type="dxa"/>
            <w:vAlign w:val="center"/>
          </w:tcPr>
          <w:p w14:paraId="7D095112" w14:textId="77777777" w:rsidR="002124BD" w:rsidRPr="008710AB" w:rsidRDefault="00756A04" w:rsidP="004B2A1C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I</w:t>
            </w:r>
            <w:r w:rsidRPr="00756A04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ncreases the advance java</w:t>
            </w:r>
            <w:r w:rsidR="004B2A1C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 skills.</w:t>
            </w:r>
          </w:p>
        </w:tc>
      </w:tr>
      <w:tr w:rsidR="002124BD" w:rsidRPr="00356BB1" w14:paraId="1537B403" w14:textId="77777777" w:rsidTr="00356BB1">
        <w:trPr>
          <w:trHeight w:val="314"/>
          <w:jc w:val="center"/>
        </w:trPr>
        <w:tc>
          <w:tcPr>
            <w:tcW w:w="636" w:type="dxa"/>
            <w:vAlign w:val="center"/>
          </w:tcPr>
          <w:p w14:paraId="428015A9" w14:textId="77777777"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2</w:t>
            </w:r>
          </w:p>
        </w:tc>
        <w:tc>
          <w:tcPr>
            <w:tcW w:w="8832" w:type="dxa"/>
            <w:vAlign w:val="center"/>
          </w:tcPr>
          <w:p w14:paraId="46CBD859" w14:textId="77777777" w:rsidR="002124BD" w:rsidRPr="008710AB" w:rsidRDefault="004B2A1C" w:rsidP="008710AB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Work with </w:t>
            </w:r>
            <w:r w:rsidR="008710AB" w:rsidRPr="008710AB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Powerful devel</w:t>
            </w:r>
            <w:r w:rsidR="008710AB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opment tools e.g., Eclipse, </w:t>
            </w:r>
            <w:r w:rsidR="008E4956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Net</w:t>
            </w:r>
            <w:r w:rsidR="008E4956" w:rsidRPr="008710AB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beans</w:t>
            </w:r>
            <w:r w:rsidR="008E4956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24BD" w:rsidRPr="00356BB1" w14:paraId="7103647E" w14:textId="77777777" w:rsidTr="00356BB1">
        <w:trPr>
          <w:trHeight w:val="395"/>
          <w:jc w:val="center"/>
        </w:trPr>
        <w:tc>
          <w:tcPr>
            <w:tcW w:w="636" w:type="dxa"/>
            <w:vAlign w:val="center"/>
          </w:tcPr>
          <w:p w14:paraId="15019D3A" w14:textId="77777777"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3</w:t>
            </w:r>
          </w:p>
        </w:tc>
        <w:tc>
          <w:tcPr>
            <w:tcW w:w="8832" w:type="dxa"/>
            <w:vAlign w:val="center"/>
          </w:tcPr>
          <w:p w14:paraId="79F96E24" w14:textId="77777777" w:rsidR="002124BD" w:rsidRPr="008710AB" w:rsidRDefault="004B2A1C" w:rsidP="008710AB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Candidate can apply core java concepts here to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Built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applications.</w:t>
            </w:r>
          </w:p>
        </w:tc>
      </w:tr>
      <w:tr w:rsidR="002124BD" w:rsidRPr="00356BB1" w14:paraId="39208099" w14:textId="77777777" w:rsidTr="00356BB1">
        <w:trPr>
          <w:trHeight w:val="476"/>
          <w:jc w:val="center"/>
        </w:trPr>
        <w:tc>
          <w:tcPr>
            <w:tcW w:w="636" w:type="dxa"/>
            <w:vAlign w:val="center"/>
          </w:tcPr>
          <w:p w14:paraId="2A333B13" w14:textId="77777777"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4</w:t>
            </w:r>
          </w:p>
        </w:tc>
        <w:tc>
          <w:tcPr>
            <w:tcW w:w="8832" w:type="dxa"/>
            <w:vAlign w:val="center"/>
          </w:tcPr>
          <w:p w14:paraId="0A6E00C7" w14:textId="77777777" w:rsidR="00A753EB" w:rsidRPr="00A753EB" w:rsidRDefault="001D1689" w:rsidP="00A753EB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>Going to be familiar with database and designing</w:t>
            </w:r>
            <w:r w:rsidR="008E4956"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>.</w:t>
            </w:r>
          </w:p>
        </w:tc>
      </w:tr>
      <w:tr w:rsidR="002124BD" w:rsidRPr="00356BB1" w14:paraId="761F2274" w14:textId="77777777" w:rsidTr="00356BB1">
        <w:trPr>
          <w:trHeight w:val="377"/>
          <w:jc w:val="center"/>
        </w:trPr>
        <w:tc>
          <w:tcPr>
            <w:tcW w:w="636" w:type="dxa"/>
            <w:vAlign w:val="center"/>
          </w:tcPr>
          <w:p w14:paraId="2EF2512A" w14:textId="77777777"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8832" w:type="dxa"/>
            <w:vAlign w:val="center"/>
          </w:tcPr>
          <w:p w14:paraId="21207B19" w14:textId="77777777" w:rsidR="002124BD" w:rsidRPr="00356BB1" w:rsidRDefault="00172E56" w:rsidP="00356BB1">
            <w:pPr>
              <w:spacing w:after="0" w:line="240" w:lineRule="auto"/>
              <w:rPr>
                <w:sz w:val="24"/>
                <w:szCs w:val="24"/>
              </w:rPr>
            </w:pPr>
            <w:r w:rsidRPr="00356BB1">
              <w:rPr>
                <w:sz w:val="24"/>
                <w:szCs w:val="24"/>
              </w:rPr>
              <w:t>Provides Proper User I</w:t>
            </w:r>
            <w:r w:rsidR="008E4956">
              <w:rPr>
                <w:sz w:val="24"/>
                <w:szCs w:val="24"/>
              </w:rPr>
              <w:t xml:space="preserve">nterface </w:t>
            </w:r>
            <w:proofErr w:type="gramStart"/>
            <w:r w:rsidR="008E4956">
              <w:rPr>
                <w:sz w:val="24"/>
                <w:szCs w:val="24"/>
              </w:rPr>
              <w:t>In</w:t>
            </w:r>
            <w:proofErr w:type="gramEnd"/>
            <w:r w:rsidR="008E4956">
              <w:rPr>
                <w:sz w:val="24"/>
                <w:szCs w:val="24"/>
              </w:rPr>
              <w:t xml:space="preserve"> Learning Advance</w:t>
            </w:r>
            <w:r w:rsidRPr="00356BB1">
              <w:rPr>
                <w:sz w:val="24"/>
                <w:szCs w:val="24"/>
              </w:rPr>
              <w:t xml:space="preserve"> Concepts</w:t>
            </w:r>
          </w:p>
        </w:tc>
      </w:tr>
    </w:tbl>
    <w:p w14:paraId="2379BB12" w14:textId="77777777" w:rsidR="002124BD" w:rsidRPr="00356BB1" w:rsidRDefault="002124BD" w:rsidP="002124BD">
      <w:pPr>
        <w:ind w:left="360"/>
        <w:rPr>
          <w:b/>
          <w:sz w:val="24"/>
          <w:szCs w:val="24"/>
        </w:rPr>
      </w:pPr>
    </w:p>
    <w:p w14:paraId="100A6FFE" w14:textId="77777777" w:rsidR="002124BD" w:rsidRPr="00356BB1" w:rsidRDefault="002124BD" w:rsidP="00356BB1">
      <w:pPr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>After completion of this course the students shall able 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497"/>
      </w:tblGrid>
      <w:tr w:rsidR="002124BD" w:rsidRPr="00356BB1" w14:paraId="1E68CDC0" w14:textId="77777777" w:rsidTr="00356BB1">
        <w:trPr>
          <w:trHeight w:val="323"/>
          <w:jc w:val="center"/>
        </w:trPr>
        <w:tc>
          <w:tcPr>
            <w:tcW w:w="636" w:type="dxa"/>
            <w:vAlign w:val="center"/>
          </w:tcPr>
          <w:p w14:paraId="7B771D90" w14:textId="77777777"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proofErr w:type="spellStart"/>
            <w:r w:rsidRPr="00356BB1">
              <w:rPr>
                <w:rFonts w:eastAsia="MS Mincho"/>
                <w:b/>
                <w:bCs/>
                <w:sz w:val="24"/>
                <w:szCs w:val="24"/>
              </w:rPr>
              <w:t>S.No</w:t>
            </w:r>
            <w:proofErr w:type="spellEnd"/>
            <w:r w:rsidRPr="00356BB1">
              <w:rPr>
                <w:rFonts w:eastAsia="MS Mincho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832" w:type="dxa"/>
            <w:vAlign w:val="center"/>
          </w:tcPr>
          <w:p w14:paraId="23B629A8" w14:textId="77777777"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356BB1">
              <w:rPr>
                <w:rFonts w:eastAsia="MS Mincho"/>
                <w:b/>
                <w:bCs/>
                <w:sz w:val="24"/>
                <w:szCs w:val="24"/>
              </w:rPr>
              <w:t>Learning Outcomes</w:t>
            </w:r>
          </w:p>
        </w:tc>
      </w:tr>
      <w:tr w:rsidR="002124BD" w:rsidRPr="00356BB1" w14:paraId="15771D72" w14:textId="77777777" w:rsidTr="00356BB1">
        <w:trPr>
          <w:trHeight w:val="422"/>
          <w:jc w:val="center"/>
        </w:trPr>
        <w:tc>
          <w:tcPr>
            <w:tcW w:w="636" w:type="dxa"/>
            <w:vAlign w:val="center"/>
          </w:tcPr>
          <w:p w14:paraId="35AA0FAC" w14:textId="77777777"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A.</w:t>
            </w:r>
          </w:p>
        </w:tc>
        <w:tc>
          <w:tcPr>
            <w:tcW w:w="8832" w:type="dxa"/>
            <w:vAlign w:val="center"/>
          </w:tcPr>
          <w:p w14:paraId="582819EA" w14:textId="77777777" w:rsidR="002124BD" w:rsidRPr="00356BB1" w:rsidRDefault="007A7E3E" w:rsidP="00A753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  <w:r w:rsidR="00A753EB">
              <w:rPr>
                <w:sz w:val="24"/>
                <w:szCs w:val="24"/>
              </w:rPr>
              <w:t xml:space="preserve"> web application development</w:t>
            </w:r>
            <w:r>
              <w:rPr>
                <w:sz w:val="24"/>
                <w:szCs w:val="24"/>
              </w:rPr>
              <w:t xml:space="preserve"> through Servlet and JSP</w:t>
            </w:r>
            <w:r w:rsidR="00A753EB" w:rsidRPr="00356BB1">
              <w:rPr>
                <w:sz w:val="24"/>
                <w:szCs w:val="24"/>
              </w:rPr>
              <w:t>.</w:t>
            </w:r>
          </w:p>
        </w:tc>
      </w:tr>
      <w:tr w:rsidR="002124BD" w:rsidRPr="00356BB1" w14:paraId="5BFC82EE" w14:textId="77777777" w:rsidTr="00356BB1">
        <w:trPr>
          <w:trHeight w:val="539"/>
          <w:jc w:val="center"/>
        </w:trPr>
        <w:tc>
          <w:tcPr>
            <w:tcW w:w="636" w:type="dxa"/>
            <w:vAlign w:val="center"/>
          </w:tcPr>
          <w:p w14:paraId="15B1666C" w14:textId="77777777"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B.</w:t>
            </w:r>
          </w:p>
        </w:tc>
        <w:tc>
          <w:tcPr>
            <w:tcW w:w="8832" w:type="dxa"/>
            <w:vAlign w:val="center"/>
          </w:tcPr>
          <w:p w14:paraId="51B30610" w14:textId="77777777" w:rsidR="002124BD" w:rsidRPr="00356BB1" w:rsidRDefault="00A753EB" w:rsidP="007A7E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for </w:t>
            </w:r>
            <w:r w:rsidR="007A7E3E">
              <w:rPr>
                <w:sz w:val="24"/>
                <w:szCs w:val="24"/>
              </w:rPr>
              <w:t>Framework (Hibernate, Spring)</w:t>
            </w:r>
            <w:r w:rsidRPr="00356BB1">
              <w:rPr>
                <w:sz w:val="24"/>
                <w:szCs w:val="24"/>
              </w:rPr>
              <w:t>.</w:t>
            </w:r>
          </w:p>
        </w:tc>
      </w:tr>
      <w:tr w:rsidR="002124BD" w:rsidRPr="00356BB1" w14:paraId="3513D173" w14:textId="77777777" w:rsidTr="00356BB1">
        <w:trPr>
          <w:trHeight w:val="440"/>
          <w:jc w:val="center"/>
        </w:trPr>
        <w:tc>
          <w:tcPr>
            <w:tcW w:w="636" w:type="dxa"/>
            <w:vAlign w:val="center"/>
          </w:tcPr>
          <w:p w14:paraId="0137CC9E" w14:textId="77777777"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C.</w:t>
            </w:r>
          </w:p>
        </w:tc>
        <w:tc>
          <w:tcPr>
            <w:tcW w:w="8832" w:type="dxa"/>
            <w:vAlign w:val="center"/>
          </w:tcPr>
          <w:p w14:paraId="54B168F1" w14:textId="77777777" w:rsidR="002124BD" w:rsidRPr="00356BB1" w:rsidRDefault="007A7E3E" w:rsidP="00A753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Client-Server Architecture</w:t>
            </w:r>
            <w:r w:rsidR="00A753EB">
              <w:rPr>
                <w:sz w:val="24"/>
                <w:szCs w:val="24"/>
              </w:rPr>
              <w:t>.</w:t>
            </w:r>
          </w:p>
        </w:tc>
      </w:tr>
      <w:tr w:rsidR="002124BD" w:rsidRPr="00356BB1" w14:paraId="3F6EE2B1" w14:textId="77777777" w:rsidTr="00356BB1">
        <w:trPr>
          <w:trHeight w:val="368"/>
          <w:jc w:val="center"/>
        </w:trPr>
        <w:tc>
          <w:tcPr>
            <w:tcW w:w="636" w:type="dxa"/>
            <w:vAlign w:val="center"/>
          </w:tcPr>
          <w:p w14:paraId="5456FD4C" w14:textId="77777777"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D.</w:t>
            </w:r>
          </w:p>
        </w:tc>
        <w:tc>
          <w:tcPr>
            <w:tcW w:w="8832" w:type="dxa"/>
            <w:vAlign w:val="center"/>
          </w:tcPr>
          <w:p w14:paraId="28402241" w14:textId="77777777" w:rsidR="002124BD" w:rsidRPr="00356BB1" w:rsidRDefault="004B2A1C" w:rsidP="0012518A">
            <w:pPr>
              <w:spacing w:after="0" w:line="240" w:lineRule="auto"/>
              <w:rPr>
                <w:sz w:val="24"/>
                <w:szCs w:val="24"/>
              </w:rPr>
            </w:pPr>
            <w:r w:rsidRPr="004B2A1C">
              <w:rPr>
                <w:sz w:val="24"/>
                <w:szCs w:val="24"/>
              </w:rPr>
              <w:t>Able to apply the advance concepts to develop the applications.</w:t>
            </w:r>
          </w:p>
        </w:tc>
      </w:tr>
      <w:tr w:rsidR="002124BD" w:rsidRPr="00356BB1" w14:paraId="28DCDAEC" w14:textId="77777777" w:rsidTr="00356BB1">
        <w:trPr>
          <w:trHeight w:val="350"/>
          <w:jc w:val="center"/>
        </w:trPr>
        <w:tc>
          <w:tcPr>
            <w:tcW w:w="636" w:type="dxa"/>
            <w:vAlign w:val="center"/>
          </w:tcPr>
          <w:p w14:paraId="1BFB7A4B" w14:textId="77777777"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E.</w:t>
            </w:r>
          </w:p>
        </w:tc>
        <w:tc>
          <w:tcPr>
            <w:tcW w:w="8832" w:type="dxa"/>
            <w:vAlign w:val="center"/>
          </w:tcPr>
          <w:p w14:paraId="198F487E" w14:textId="77777777" w:rsidR="002124BD" w:rsidRPr="00356BB1" w:rsidRDefault="004B2A1C" w:rsidP="00BF538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B2A1C">
              <w:rPr>
                <w:sz w:val="24"/>
                <w:szCs w:val="24"/>
              </w:rPr>
              <w:t>Develop good program to handle exceptions and errors in program.</w:t>
            </w:r>
          </w:p>
        </w:tc>
      </w:tr>
    </w:tbl>
    <w:p w14:paraId="3BC75EB6" w14:textId="77777777" w:rsidR="002124BD" w:rsidRPr="00356BB1" w:rsidRDefault="002124BD" w:rsidP="002124BD">
      <w:pPr>
        <w:autoSpaceDE w:val="0"/>
        <w:autoSpaceDN w:val="0"/>
        <w:adjustRightInd w:val="0"/>
        <w:spacing w:after="0" w:line="240" w:lineRule="auto"/>
        <w:contextualSpacing/>
        <w:jc w:val="both"/>
        <w:rPr>
          <w:sz w:val="24"/>
          <w:szCs w:val="24"/>
        </w:rPr>
      </w:pPr>
    </w:p>
    <w:tbl>
      <w:tblPr>
        <w:tblStyle w:val="TableGrid"/>
        <w:tblW w:w="927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17"/>
        <w:gridCol w:w="7053"/>
      </w:tblGrid>
      <w:tr w:rsidR="003907CB" w:rsidRPr="00356BB1" w14:paraId="557CB612" w14:textId="77777777" w:rsidTr="00356BB1">
        <w:trPr>
          <w:trHeight w:val="368"/>
        </w:trPr>
        <w:tc>
          <w:tcPr>
            <w:tcW w:w="2217" w:type="dxa"/>
            <w:vAlign w:val="bottom"/>
          </w:tcPr>
          <w:p w14:paraId="6A8930D3" w14:textId="77777777" w:rsidR="0012518A" w:rsidRPr="00356BB1" w:rsidRDefault="003907CB" w:rsidP="00475263">
            <w:pPr>
              <w:ind w:right="-1440"/>
              <w:contextualSpacing/>
              <w:rPr>
                <w:b/>
                <w:color w:val="000000"/>
                <w:sz w:val="24"/>
                <w:szCs w:val="24"/>
              </w:rPr>
            </w:pPr>
            <w:r w:rsidRPr="00356BB1">
              <w:rPr>
                <w:b/>
                <w:color w:val="000000"/>
                <w:sz w:val="24"/>
                <w:szCs w:val="24"/>
              </w:rPr>
              <w:t>PREREQUESTIES</w:t>
            </w:r>
          </w:p>
        </w:tc>
        <w:tc>
          <w:tcPr>
            <w:tcW w:w="7053" w:type="dxa"/>
          </w:tcPr>
          <w:p w14:paraId="2C22FE26" w14:textId="77777777" w:rsidR="008F3FEB" w:rsidRPr="00356BB1" w:rsidRDefault="00C749A8" w:rsidP="007A7E3E">
            <w:pPr>
              <w:ind w:right="-1440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Knowledge of </w:t>
            </w:r>
            <w:r w:rsidR="007A7E3E">
              <w:rPr>
                <w:color w:val="000000"/>
                <w:sz w:val="24"/>
                <w:szCs w:val="24"/>
              </w:rPr>
              <w:t>Core Java</w:t>
            </w:r>
          </w:p>
        </w:tc>
      </w:tr>
    </w:tbl>
    <w:p w14:paraId="2C61A835" w14:textId="77777777" w:rsidR="00356BB1" w:rsidRDefault="00356BB1" w:rsidP="00327A81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397EC0A9" w14:textId="77777777" w:rsidR="001F58D6" w:rsidRPr="001F58D6" w:rsidRDefault="001F58D6" w:rsidP="001F58D6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 xml:space="preserve">CONTENT OF </w:t>
      </w:r>
      <w:r w:rsidR="00272829">
        <w:rPr>
          <w:b/>
          <w:sz w:val="24"/>
          <w:szCs w:val="24"/>
        </w:rPr>
        <w:t xml:space="preserve">ADVANCE </w:t>
      </w:r>
      <w:r>
        <w:rPr>
          <w:rFonts w:cs="Times New Roman"/>
          <w:b/>
          <w:sz w:val="24"/>
          <w:szCs w:val="24"/>
        </w:rPr>
        <w:t>JAVA</w:t>
      </w:r>
      <w:r w:rsidRPr="00356BB1">
        <w:rPr>
          <w:rFonts w:cs="Times New Roman"/>
          <w:b/>
          <w:sz w:val="24"/>
          <w:szCs w:val="24"/>
        </w:rPr>
        <w:t xml:space="preserve"> </w:t>
      </w:r>
      <w:r w:rsidRPr="00356BB1">
        <w:rPr>
          <w:b/>
          <w:sz w:val="24"/>
          <w:szCs w:val="24"/>
        </w:rPr>
        <w:t>TRAINING COURSE</w:t>
      </w:r>
    </w:p>
    <w:tbl>
      <w:tblPr>
        <w:tblW w:w="927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433"/>
      </w:tblGrid>
      <w:tr w:rsidR="00B976C6" w:rsidRPr="00717F40" w14:paraId="7C05092F" w14:textId="77777777" w:rsidTr="00B976C6">
        <w:trPr>
          <w:trHeight w:val="242"/>
        </w:trPr>
        <w:tc>
          <w:tcPr>
            <w:tcW w:w="837" w:type="dxa"/>
          </w:tcPr>
          <w:p w14:paraId="4EB1F134" w14:textId="77777777" w:rsidR="00B976C6" w:rsidRPr="00717F40" w:rsidRDefault="00B976C6" w:rsidP="00A27D46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433" w:type="dxa"/>
          </w:tcPr>
          <w:p w14:paraId="1B7F419E" w14:textId="77777777" w:rsidR="00B976C6" w:rsidRPr="00717F40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Core Java Revision</w:t>
            </w:r>
          </w:p>
        </w:tc>
      </w:tr>
      <w:tr w:rsidR="00B976C6" w:rsidRPr="00717F40" w14:paraId="7E494474" w14:textId="77777777" w:rsidTr="00B976C6">
        <w:trPr>
          <w:trHeight w:val="242"/>
        </w:trPr>
        <w:tc>
          <w:tcPr>
            <w:tcW w:w="837" w:type="dxa"/>
          </w:tcPr>
          <w:p w14:paraId="683E5884" w14:textId="77777777" w:rsidR="00B976C6" w:rsidRPr="00717F40" w:rsidRDefault="00B976C6" w:rsidP="00A27D46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433" w:type="dxa"/>
          </w:tcPr>
          <w:p w14:paraId="3AD6B751" w14:textId="77777777" w:rsidR="00B976C6" w:rsidRPr="00717F40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Wrapper Classes</w:t>
            </w:r>
          </w:p>
          <w:p w14:paraId="5A435F76" w14:textId="77777777" w:rsidR="00B976C6" w:rsidRPr="00717F40" w:rsidRDefault="00B976C6" w:rsidP="00136869">
            <w:pPr>
              <w:pStyle w:val="TableParagraph"/>
              <w:numPr>
                <w:ilvl w:val="0"/>
                <w:numId w:val="1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Auto Boxing</w:t>
            </w:r>
          </w:p>
          <w:p w14:paraId="65B2252E" w14:textId="77777777" w:rsidR="00B976C6" w:rsidRPr="00717F40" w:rsidRDefault="00B976C6" w:rsidP="00136869">
            <w:pPr>
              <w:pStyle w:val="TableParagraph"/>
              <w:numPr>
                <w:ilvl w:val="0"/>
                <w:numId w:val="1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Auto-</w:t>
            </w:r>
            <w:proofErr w:type="spellStart"/>
            <w:r w:rsidRPr="00717F40">
              <w:rPr>
                <w:rFonts w:asciiTheme="minorHAnsi" w:hAnsiTheme="minorHAnsi"/>
                <w:sz w:val="24"/>
                <w:szCs w:val="24"/>
              </w:rPr>
              <w:t>UnBoxing</w:t>
            </w:r>
            <w:proofErr w:type="spellEnd"/>
          </w:p>
        </w:tc>
      </w:tr>
      <w:tr w:rsidR="00B976C6" w:rsidRPr="00717F40" w14:paraId="3D88D5D9" w14:textId="77777777" w:rsidTr="00B976C6">
        <w:trPr>
          <w:trHeight w:val="243"/>
        </w:trPr>
        <w:tc>
          <w:tcPr>
            <w:tcW w:w="837" w:type="dxa"/>
          </w:tcPr>
          <w:p w14:paraId="5BD401D0" w14:textId="77777777" w:rsidR="00B976C6" w:rsidRPr="00717F40" w:rsidRDefault="00B976C6" w:rsidP="00A27D46">
            <w:pPr>
              <w:pStyle w:val="TableParagraph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433" w:type="dxa"/>
          </w:tcPr>
          <w:p w14:paraId="6F566326" w14:textId="77777777" w:rsidR="00B976C6" w:rsidRDefault="00B976C6" w:rsidP="00A27D46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Collection Framework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602699CB" w14:textId="77777777"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Introduction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Collection Framework</w:t>
            </w:r>
          </w:p>
          <w:p w14:paraId="43E6FDA7" w14:textId="77777777"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Interface in Collection Framework</w:t>
            </w:r>
          </w:p>
          <w:p w14:paraId="0F9DC1A5" w14:textId="77777777"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Classes in Collection Framework</w:t>
            </w:r>
          </w:p>
          <w:p w14:paraId="321A7F7B" w14:textId="77777777"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Concept of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Comparable, Compa</w:t>
            </w:r>
            <w:r>
              <w:rPr>
                <w:rFonts w:asciiTheme="minorHAnsi" w:hAnsiTheme="minorHAnsi"/>
                <w:sz w:val="24"/>
                <w:szCs w:val="24"/>
              </w:rPr>
              <w:t>ra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tor</w:t>
            </w:r>
          </w:p>
          <w:p w14:paraId="3D994F6D" w14:textId="77777777" w:rsidR="00B976C6" w:rsidRPr="00717F40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Cursor</w:t>
            </w:r>
          </w:p>
        </w:tc>
      </w:tr>
      <w:tr w:rsidR="00B976C6" w:rsidRPr="00717F40" w14:paraId="09C1D584" w14:textId="77777777" w:rsidTr="00B976C6">
        <w:trPr>
          <w:trHeight w:val="241"/>
        </w:trPr>
        <w:tc>
          <w:tcPr>
            <w:tcW w:w="837" w:type="dxa"/>
          </w:tcPr>
          <w:p w14:paraId="4580CA16" w14:textId="77777777" w:rsidR="00B976C6" w:rsidRPr="00717F40" w:rsidRDefault="00B976C6" w:rsidP="00A27D46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8433" w:type="dxa"/>
          </w:tcPr>
          <w:p w14:paraId="78D5892D" w14:textId="77777777" w:rsidR="00B976C6" w:rsidRPr="0060510F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Structured Query Language</w:t>
            </w:r>
          </w:p>
          <w:p w14:paraId="32FC85B9" w14:textId="77777777" w:rsidR="00B976C6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Introduction</w:t>
            </w:r>
          </w:p>
          <w:p w14:paraId="1CA2E626" w14:textId="77777777" w:rsidR="00B976C6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Definition Language</w:t>
            </w:r>
          </w:p>
          <w:p w14:paraId="3063EE69" w14:textId="77777777" w:rsidR="00B976C6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Manipulation Language</w:t>
            </w:r>
          </w:p>
          <w:p w14:paraId="04BE0B3D" w14:textId="77777777" w:rsidR="00B976C6" w:rsidRPr="00717F40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Concept of Joins</w:t>
            </w:r>
          </w:p>
        </w:tc>
      </w:tr>
      <w:tr w:rsidR="00B976C6" w:rsidRPr="00717F40" w14:paraId="0F35F2E0" w14:textId="77777777" w:rsidTr="00B976C6">
        <w:trPr>
          <w:trHeight w:val="242"/>
        </w:trPr>
        <w:tc>
          <w:tcPr>
            <w:tcW w:w="837" w:type="dxa"/>
            <w:tcBorders>
              <w:bottom w:val="single" w:sz="6" w:space="0" w:color="000000"/>
            </w:tcBorders>
          </w:tcPr>
          <w:p w14:paraId="6C28DED3" w14:textId="77777777" w:rsidR="00B976C6" w:rsidRPr="00717F40" w:rsidRDefault="00B976C6" w:rsidP="00A27D46">
            <w:pPr>
              <w:pStyle w:val="TableParagraph"/>
              <w:spacing w:line="250" w:lineRule="exact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8433" w:type="dxa"/>
            <w:tcBorders>
              <w:bottom w:val="single" w:sz="6" w:space="0" w:color="000000"/>
            </w:tcBorders>
          </w:tcPr>
          <w:p w14:paraId="76F9357E" w14:textId="77777777" w:rsidR="00B976C6" w:rsidRPr="0060510F" w:rsidRDefault="00B976C6" w:rsidP="00A27D46">
            <w:pPr>
              <w:pStyle w:val="TableParagraph"/>
              <w:spacing w:line="25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JDBC</w:t>
            </w:r>
          </w:p>
          <w:p w14:paraId="518611E4" w14:textId="77777777" w:rsidR="00B976C6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 to JDBC</w:t>
            </w:r>
          </w:p>
          <w:p w14:paraId="1F69400E" w14:textId="77777777" w:rsidR="00B976C6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Introduction to JDBC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Driver</w:t>
            </w:r>
            <w:r>
              <w:rPr>
                <w:rFonts w:asciiTheme="minorHAnsi" w:hAnsiTheme="minorHAnsi"/>
                <w:sz w:val="24"/>
                <w:szCs w:val="24"/>
              </w:rPr>
              <w:t>s</w:t>
            </w:r>
          </w:p>
          <w:p w14:paraId="23CB25F7" w14:textId="77777777" w:rsidR="00B976C6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Types of JDBC Drivers</w:t>
            </w:r>
          </w:p>
          <w:p w14:paraId="437C3625" w14:textId="77777777" w:rsidR="00B976C6" w:rsidRPr="00717F40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Connectivity</w:t>
            </w:r>
          </w:p>
        </w:tc>
      </w:tr>
      <w:tr w:rsidR="00B976C6" w:rsidRPr="00717F40" w14:paraId="16DAEF9A" w14:textId="77777777" w:rsidTr="00B976C6">
        <w:trPr>
          <w:trHeight w:val="239"/>
        </w:trPr>
        <w:tc>
          <w:tcPr>
            <w:tcW w:w="837" w:type="dxa"/>
            <w:tcBorders>
              <w:top w:val="single" w:sz="6" w:space="0" w:color="000000"/>
            </w:tcBorders>
          </w:tcPr>
          <w:p w14:paraId="23B32F27" w14:textId="77777777" w:rsidR="00B976C6" w:rsidRPr="00717F40" w:rsidRDefault="00B976C6" w:rsidP="00A27D46">
            <w:pPr>
              <w:pStyle w:val="TableParagraph"/>
              <w:spacing w:before="40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8433" w:type="dxa"/>
            <w:tcBorders>
              <w:top w:val="single" w:sz="6" w:space="0" w:color="000000"/>
            </w:tcBorders>
          </w:tcPr>
          <w:p w14:paraId="2C24B25A" w14:textId="7D0867D8" w:rsidR="00B976C6" w:rsidRPr="0060510F" w:rsidRDefault="00B976C6" w:rsidP="00A27D46">
            <w:pPr>
              <w:pStyle w:val="TableParagraph"/>
              <w:spacing w:before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 v/s Prepared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 v/s Callable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</w:t>
            </w:r>
          </w:p>
        </w:tc>
      </w:tr>
      <w:tr w:rsidR="00B976C6" w:rsidRPr="00717F40" w14:paraId="2280C2B8" w14:textId="77777777" w:rsidTr="00B976C6">
        <w:trPr>
          <w:trHeight w:val="241"/>
        </w:trPr>
        <w:tc>
          <w:tcPr>
            <w:tcW w:w="837" w:type="dxa"/>
          </w:tcPr>
          <w:p w14:paraId="6826B6AB" w14:textId="77777777"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8433" w:type="dxa"/>
          </w:tcPr>
          <w:p w14:paraId="303AA227" w14:textId="77777777"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HTML </w:t>
            </w:r>
          </w:p>
          <w:p w14:paraId="546B7873" w14:textId="77777777" w:rsidR="00B976C6" w:rsidRDefault="00B976C6" w:rsidP="00136869">
            <w:pPr>
              <w:pStyle w:val="TableParagraph"/>
              <w:numPr>
                <w:ilvl w:val="0"/>
                <w:numId w:val="7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Introduction </w:t>
            </w:r>
          </w:p>
          <w:p w14:paraId="39F8BC27" w14:textId="77777777" w:rsidR="00B976C6" w:rsidRDefault="00B976C6" w:rsidP="00136869">
            <w:pPr>
              <w:pStyle w:val="TableParagraph"/>
              <w:numPr>
                <w:ilvl w:val="0"/>
                <w:numId w:val="7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Basic Tags</w:t>
            </w:r>
          </w:p>
          <w:p w14:paraId="1656FEFC" w14:textId="77777777" w:rsidR="00B976C6" w:rsidRPr="00717F40" w:rsidRDefault="00B976C6" w:rsidP="00136869">
            <w:pPr>
              <w:pStyle w:val="TableParagraph"/>
              <w:numPr>
                <w:ilvl w:val="0"/>
                <w:numId w:val="7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 Design</w:t>
            </w:r>
          </w:p>
        </w:tc>
      </w:tr>
      <w:tr w:rsidR="00B976C6" w:rsidRPr="00717F40" w14:paraId="57CB3873" w14:textId="77777777" w:rsidTr="00B976C6">
        <w:trPr>
          <w:trHeight w:val="243"/>
        </w:trPr>
        <w:tc>
          <w:tcPr>
            <w:tcW w:w="837" w:type="dxa"/>
          </w:tcPr>
          <w:p w14:paraId="40BAD706" w14:textId="77777777"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8433" w:type="dxa"/>
          </w:tcPr>
          <w:p w14:paraId="5AD7D446" w14:textId="77777777"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CSS</w:t>
            </w:r>
          </w:p>
          <w:p w14:paraId="24F76C21" w14:textId="77777777" w:rsidR="00B976C6" w:rsidRDefault="00B976C6" w:rsidP="00136869">
            <w:pPr>
              <w:pStyle w:val="TableParagraph"/>
              <w:numPr>
                <w:ilvl w:val="0"/>
                <w:numId w:val="6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14:paraId="42FBFAA4" w14:textId="77777777" w:rsidR="00B976C6" w:rsidRPr="00717F40" w:rsidRDefault="00B976C6" w:rsidP="00136869">
            <w:pPr>
              <w:pStyle w:val="TableParagraph"/>
              <w:numPr>
                <w:ilvl w:val="0"/>
                <w:numId w:val="6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Types of CSS</w:t>
            </w:r>
          </w:p>
        </w:tc>
      </w:tr>
      <w:tr w:rsidR="00B976C6" w:rsidRPr="00717F40" w14:paraId="5D453A72" w14:textId="77777777" w:rsidTr="00B976C6">
        <w:trPr>
          <w:trHeight w:val="241"/>
        </w:trPr>
        <w:tc>
          <w:tcPr>
            <w:tcW w:w="837" w:type="dxa"/>
          </w:tcPr>
          <w:p w14:paraId="2A416992" w14:textId="77777777"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8433" w:type="dxa"/>
          </w:tcPr>
          <w:p w14:paraId="2A7BDF0E" w14:textId="77777777"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JavaScript</w:t>
            </w:r>
          </w:p>
          <w:p w14:paraId="6D28EDD5" w14:textId="77777777"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14:paraId="5638E4BC" w14:textId="77777777"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Basic Concepts</w:t>
            </w:r>
          </w:p>
          <w:p w14:paraId="5FABF0EA" w14:textId="77777777"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JavaScript Pop-Up</w:t>
            </w:r>
          </w:p>
          <w:p w14:paraId="62461B12" w14:textId="77777777"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</w:t>
            </w:r>
          </w:p>
          <w:p w14:paraId="3689681E" w14:textId="77777777"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Events</w:t>
            </w:r>
          </w:p>
          <w:p w14:paraId="506C13ED" w14:textId="77777777" w:rsidR="00B976C6" w:rsidRPr="00717F40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Validations</w:t>
            </w:r>
          </w:p>
        </w:tc>
      </w:tr>
      <w:tr w:rsidR="00B976C6" w:rsidRPr="00717F40" w14:paraId="3D67F3AB" w14:textId="77777777" w:rsidTr="00B976C6">
        <w:trPr>
          <w:trHeight w:val="242"/>
        </w:trPr>
        <w:tc>
          <w:tcPr>
            <w:tcW w:w="837" w:type="dxa"/>
          </w:tcPr>
          <w:p w14:paraId="43E00EF7" w14:textId="77777777"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8433" w:type="dxa"/>
          </w:tcPr>
          <w:p w14:paraId="05AAF49F" w14:textId="77777777" w:rsidR="00B976C6" w:rsidRPr="004152AC" w:rsidRDefault="00B976C6" w:rsidP="00A27D46">
            <w:pPr>
              <w:pStyle w:val="TableParagraph"/>
              <w:spacing w:before="42"/>
              <w:ind w:left="158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Web Application </w:t>
            </w:r>
          </w:p>
          <w:p w14:paraId="0A7737E7" w14:textId="77777777"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ntroduction</w:t>
            </w:r>
          </w:p>
          <w:p w14:paraId="1AA85EFB" w14:textId="77777777"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Types of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server</w:t>
            </w:r>
            <w:proofErr w:type="gramEnd"/>
          </w:p>
          <w:p w14:paraId="4850704A" w14:textId="77777777"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 Methods</w:t>
            </w:r>
          </w:p>
          <w:p w14:paraId="50F0AE0F" w14:textId="77777777"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Client Server Architecture</w:t>
            </w:r>
          </w:p>
          <w:p w14:paraId="3C5253DC" w14:textId="77777777" w:rsidR="00B976C6" w:rsidRPr="00717F40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Common Gateway Interface</w:t>
            </w:r>
          </w:p>
        </w:tc>
      </w:tr>
      <w:tr w:rsidR="00B976C6" w:rsidRPr="00717F40" w14:paraId="667394AD" w14:textId="77777777" w:rsidTr="00B976C6">
        <w:trPr>
          <w:trHeight w:val="241"/>
        </w:trPr>
        <w:tc>
          <w:tcPr>
            <w:tcW w:w="837" w:type="dxa"/>
          </w:tcPr>
          <w:p w14:paraId="57FBAB4E" w14:textId="77777777"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433" w:type="dxa"/>
          </w:tcPr>
          <w:p w14:paraId="6CE7B469" w14:textId="77777777"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Servlet</w:t>
            </w:r>
          </w:p>
          <w:p w14:paraId="100121A0" w14:textId="77777777"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Introduction to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Servlet</w:t>
            </w:r>
          </w:p>
          <w:p w14:paraId="1673A5CF" w14:textId="77777777"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Life Cycle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of Servlet</w:t>
            </w:r>
          </w:p>
          <w:p w14:paraId="6DACAFE4" w14:textId="77777777"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Types of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Servlet</w:t>
            </w:r>
            <w:proofErr w:type="gramEnd"/>
            <w:r w:rsidRPr="00717F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14E4B8CA" w14:textId="77777777"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Basic Servlet with Coding</w:t>
            </w:r>
          </w:p>
          <w:p w14:paraId="2591D3B5" w14:textId="77777777" w:rsidR="00B976C6" w:rsidRPr="00717F40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About configuration file(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web.xml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  <w:tr w:rsidR="00B976C6" w:rsidRPr="00717F40" w14:paraId="1CC84E7B" w14:textId="77777777" w:rsidTr="00B976C6">
        <w:trPr>
          <w:trHeight w:val="243"/>
        </w:trPr>
        <w:tc>
          <w:tcPr>
            <w:tcW w:w="837" w:type="dxa"/>
          </w:tcPr>
          <w:p w14:paraId="7B1BAD73" w14:textId="77777777"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433" w:type="dxa"/>
          </w:tcPr>
          <w:p w14:paraId="6FDA1799" w14:textId="77777777"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Reading Input Parameter, </w:t>
            </w:r>
            <w:proofErr w:type="spellStart"/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ServletConfig</w:t>
            </w:r>
            <w:proofErr w:type="spellEnd"/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ServletContext</w:t>
            </w:r>
            <w:proofErr w:type="spellEnd"/>
          </w:p>
        </w:tc>
      </w:tr>
      <w:tr w:rsidR="00B976C6" w:rsidRPr="00717F40" w14:paraId="05CCDA0C" w14:textId="77777777" w:rsidTr="00B976C6">
        <w:trPr>
          <w:trHeight w:val="242"/>
        </w:trPr>
        <w:tc>
          <w:tcPr>
            <w:tcW w:w="837" w:type="dxa"/>
          </w:tcPr>
          <w:p w14:paraId="4B778EF0" w14:textId="77777777"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433" w:type="dxa"/>
          </w:tcPr>
          <w:p w14:paraId="44B36740" w14:textId="77777777"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JDBC in Servlet</w:t>
            </w:r>
          </w:p>
          <w:p w14:paraId="318CE8D4" w14:textId="77777777" w:rsidR="00B976C6" w:rsidRPr="00840AE6" w:rsidRDefault="00B976C6" w:rsidP="00136869">
            <w:pPr>
              <w:pStyle w:val="TableParagraph"/>
              <w:numPr>
                <w:ilvl w:val="0"/>
                <w:numId w:val="10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CRUD Operation</w:t>
            </w:r>
          </w:p>
        </w:tc>
      </w:tr>
      <w:tr w:rsidR="00B976C6" w:rsidRPr="00717F40" w14:paraId="5E104334" w14:textId="77777777" w:rsidTr="00B976C6">
        <w:trPr>
          <w:trHeight w:val="243"/>
        </w:trPr>
        <w:tc>
          <w:tcPr>
            <w:tcW w:w="837" w:type="dxa"/>
          </w:tcPr>
          <w:p w14:paraId="1ED5A759" w14:textId="77777777"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8433" w:type="dxa"/>
          </w:tcPr>
          <w:p w14:paraId="0581C286" w14:textId="77777777"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Request Dispatcher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and Filter</w:t>
            </w:r>
          </w:p>
        </w:tc>
      </w:tr>
      <w:tr w:rsidR="00B976C6" w:rsidRPr="00717F40" w14:paraId="1AD4B173" w14:textId="77777777" w:rsidTr="00B976C6">
        <w:trPr>
          <w:trHeight w:val="241"/>
        </w:trPr>
        <w:tc>
          <w:tcPr>
            <w:tcW w:w="837" w:type="dxa"/>
          </w:tcPr>
          <w:p w14:paraId="30EF0865" w14:textId="77777777"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433" w:type="dxa"/>
          </w:tcPr>
          <w:p w14:paraId="0B176043" w14:textId="7BE07C97" w:rsidR="00B976C6" w:rsidRPr="0043157D" w:rsidRDefault="00B976C6" w:rsidP="0043157D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Session Management</w:t>
            </w:r>
          </w:p>
        </w:tc>
      </w:tr>
      <w:tr w:rsidR="0043157D" w:rsidRPr="00717F40" w14:paraId="3ACCF43F" w14:textId="77777777" w:rsidTr="00B976C6">
        <w:trPr>
          <w:trHeight w:val="241"/>
        </w:trPr>
        <w:tc>
          <w:tcPr>
            <w:tcW w:w="837" w:type="dxa"/>
          </w:tcPr>
          <w:p w14:paraId="22BBCDB4" w14:textId="42A5B65A" w:rsidR="0043157D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8433" w:type="dxa"/>
          </w:tcPr>
          <w:p w14:paraId="19CF250C" w14:textId="71E6E6D4" w:rsidR="0043157D" w:rsidRPr="0043157D" w:rsidRDefault="0043157D" w:rsidP="0043157D">
            <w:pPr>
              <w:pStyle w:val="TableParagraph"/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Cookie</w:t>
            </w:r>
          </w:p>
        </w:tc>
      </w:tr>
      <w:tr w:rsidR="0043157D" w:rsidRPr="00717F40" w14:paraId="5CAE1DC9" w14:textId="77777777" w:rsidTr="00B976C6">
        <w:trPr>
          <w:trHeight w:val="241"/>
        </w:trPr>
        <w:tc>
          <w:tcPr>
            <w:tcW w:w="837" w:type="dxa"/>
          </w:tcPr>
          <w:p w14:paraId="0F87028E" w14:textId="537D2B98" w:rsidR="0043157D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8433" w:type="dxa"/>
          </w:tcPr>
          <w:p w14:paraId="4979B1FD" w14:textId="33662D5C" w:rsidR="0043157D" w:rsidRPr="0043157D" w:rsidRDefault="0043157D" w:rsidP="0043157D">
            <w:pPr>
              <w:pStyle w:val="TableParagraph"/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ReWriting</w:t>
            </w:r>
            <w:proofErr w:type="spellEnd"/>
          </w:p>
        </w:tc>
      </w:tr>
      <w:tr w:rsidR="0043157D" w:rsidRPr="00717F40" w14:paraId="71EECF43" w14:textId="77777777" w:rsidTr="00B976C6">
        <w:trPr>
          <w:trHeight w:val="241"/>
        </w:trPr>
        <w:tc>
          <w:tcPr>
            <w:tcW w:w="837" w:type="dxa"/>
          </w:tcPr>
          <w:p w14:paraId="76C5F111" w14:textId="4CDDC642" w:rsidR="0043157D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8433" w:type="dxa"/>
          </w:tcPr>
          <w:p w14:paraId="22BE19C1" w14:textId="2E7792C7" w:rsidR="0043157D" w:rsidRPr="004152AC" w:rsidRDefault="0043157D" w:rsidP="0043157D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Hidden Form Field</w:t>
            </w:r>
          </w:p>
        </w:tc>
      </w:tr>
      <w:tr w:rsidR="0043157D" w:rsidRPr="00717F40" w14:paraId="1C03DE8E" w14:textId="77777777" w:rsidTr="00B976C6">
        <w:trPr>
          <w:trHeight w:val="241"/>
        </w:trPr>
        <w:tc>
          <w:tcPr>
            <w:tcW w:w="837" w:type="dxa"/>
          </w:tcPr>
          <w:p w14:paraId="592B688B" w14:textId="219784ED" w:rsidR="0043157D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433" w:type="dxa"/>
          </w:tcPr>
          <w:p w14:paraId="71566F97" w14:textId="17969ADE" w:rsidR="0043157D" w:rsidRPr="004152AC" w:rsidRDefault="0043157D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HttpSession</w:t>
            </w:r>
            <w:proofErr w:type="spellEnd"/>
          </w:p>
        </w:tc>
      </w:tr>
      <w:tr w:rsidR="00B976C6" w:rsidRPr="00717F40" w14:paraId="61668070" w14:textId="77777777" w:rsidTr="00B976C6">
        <w:trPr>
          <w:trHeight w:val="241"/>
        </w:trPr>
        <w:tc>
          <w:tcPr>
            <w:tcW w:w="837" w:type="dxa"/>
          </w:tcPr>
          <w:p w14:paraId="6CA84AB6" w14:textId="3334CD2E" w:rsidR="00B976C6" w:rsidRPr="00717F40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433" w:type="dxa"/>
          </w:tcPr>
          <w:p w14:paraId="170CCECE" w14:textId="73F835C9" w:rsidR="00B976C6" w:rsidRPr="0043157D" w:rsidRDefault="00B976C6" w:rsidP="0043157D">
            <w:pPr>
              <w:pStyle w:val="TableParagraph"/>
              <w:spacing w:line="249" w:lineRule="exact"/>
              <w:rPr>
                <w:rFonts w:asciiTheme="minorHAnsi" w:hAnsiTheme="minorHAnsi"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Java Server </w:t>
            </w:r>
            <w:proofErr w:type="gramStart"/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Page(</w:t>
            </w:r>
            <w:proofErr w:type="gramEnd"/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JSP)</w:t>
            </w:r>
          </w:p>
        </w:tc>
      </w:tr>
      <w:tr w:rsidR="0043157D" w:rsidRPr="00717F40" w14:paraId="1B08DCBA" w14:textId="77777777" w:rsidTr="00B976C6">
        <w:trPr>
          <w:trHeight w:val="241"/>
        </w:trPr>
        <w:tc>
          <w:tcPr>
            <w:tcW w:w="837" w:type="dxa"/>
          </w:tcPr>
          <w:p w14:paraId="2041B597" w14:textId="7E509BEE" w:rsidR="0043157D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8433" w:type="dxa"/>
          </w:tcPr>
          <w:p w14:paraId="13E032C8" w14:textId="16A7B10C" w:rsidR="0043157D" w:rsidRPr="0043157D" w:rsidRDefault="0043157D" w:rsidP="0043157D">
            <w:pPr>
              <w:pStyle w:val="TableParagraph"/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</w:tc>
      </w:tr>
      <w:tr w:rsidR="0043157D" w:rsidRPr="00717F40" w14:paraId="720E2A52" w14:textId="77777777" w:rsidTr="00B976C6">
        <w:trPr>
          <w:trHeight w:val="241"/>
        </w:trPr>
        <w:tc>
          <w:tcPr>
            <w:tcW w:w="837" w:type="dxa"/>
          </w:tcPr>
          <w:p w14:paraId="7CE58C1B" w14:textId="0B1BF13F" w:rsidR="0043157D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8433" w:type="dxa"/>
          </w:tcPr>
          <w:p w14:paraId="0D3CD6EE" w14:textId="345B82A8" w:rsidR="0043157D" w:rsidRPr="0043157D" w:rsidRDefault="0043157D" w:rsidP="0043157D">
            <w:pPr>
              <w:pStyle w:val="TableParagraph"/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Difference between Servlet and JSP</w:t>
            </w:r>
          </w:p>
        </w:tc>
      </w:tr>
      <w:tr w:rsidR="0043157D" w:rsidRPr="00717F40" w14:paraId="115AE0A3" w14:textId="77777777" w:rsidTr="00B976C6">
        <w:trPr>
          <w:trHeight w:val="241"/>
        </w:trPr>
        <w:tc>
          <w:tcPr>
            <w:tcW w:w="837" w:type="dxa"/>
          </w:tcPr>
          <w:p w14:paraId="56592DF6" w14:textId="67352D9B" w:rsidR="0043157D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8433" w:type="dxa"/>
          </w:tcPr>
          <w:p w14:paraId="36450844" w14:textId="4E70308B" w:rsidR="0043157D" w:rsidRPr="0043157D" w:rsidRDefault="0043157D" w:rsidP="0043157D">
            <w:pPr>
              <w:pStyle w:val="TableParagraph"/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Scripting Elements</w:t>
            </w:r>
          </w:p>
        </w:tc>
      </w:tr>
      <w:tr w:rsidR="0043157D" w:rsidRPr="00717F40" w14:paraId="15C29E75" w14:textId="77777777" w:rsidTr="00B976C6">
        <w:trPr>
          <w:trHeight w:val="241"/>
        </w:trPr>
        <w:tc>
          <w:tcPr>
            <w:tcW w:w="837" w:type="dxa"/>
          </w:tcPr>
          <w:p w14:paraId="7D7B0C28" w14:textId="52A66557" w:rsidR="0043157D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8433" w:type="dxa"/>
          </w:tcPr>
          <w:p w14:paraId="748E64EC" w14:textId="45DF8684" w:rsidR="0043157D" w:rsidRPr="0043157D" w:rsidRDefault="0043157D" w:rsidP="0043157D">
            <w:pPr>
              <w:pStyle w:val="TableParagraph"/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Implicit Objects</w:t>
            </w:r>
          </w:p>
        </w:tc>
      </w:tr>
      <w:tr w:rsidR="0043157D" w:rsidRPr="00717F40" w14:paraId="5D2BD3E3" w14:textId="77777777" w:rsidTr="00B976C6">
        <w:trPr>
          <w:trHeight w:val="241"/>
        </w:trPr>
        <w:tc>
          <w:tcPr>
            <w:tcW w:w="837" w:type="dxa"/>
          </w:tcPr>
          <w:p w14:paraId="5B932A75" w14:textId="548A9FE8" w:rsidR="0043157D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8433" w:type="dxa"/>
          </w:tcPr>
          <w:p w14:paraId="37D0B7E6" w14:textId="52D6245C" w:rsidR="0043157D" w:rsidRPr="004152AC" w:rsidRDefault="0043157D" w:rsidP="00A27D46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Directives</w:t>
            </w:r>
          </w:p>
        </w:tc>
      </w:tr>
      <w:tr w:rsidR="0043157D" w:rsidRPr="00717F40" w14:paraId="46AE1D0C" w14:textId="77777777" w:rsidTr="00B976C6">
        <w:trPr>
          <w:trHeight w:val="241"/>
        </w:trPr>
        <w:tc>
          <w:tcPr>
            <w:tcW w:w="837" w:type="dxa"/>
          </w:tcPr>
          <w:p w14:paraId="12C2AFDB" w14:textId="695E8DA7" w:rsidR="0043157D" w:rsidRDefault="0043157D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26</w:t>
            </w:r>
          </w:p>
        </w:tc>
        <w:tc>
          <w:tcPr>
            <w:tcW w:w="8433" w:type="dxa"/>
          </w:tcPr>
          <w:p w14:paraId="51E12DFD" w14:textId="36F59CAD" w:rsidR="0043157D" w:rsidRPr="004152AC" w:rsidRDefault="0043157D" w:rsidP="0043157D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Actions Tags</w:t>
            </w:r>
          </w:p>
        </w:tc>
      </w:tr>
      <w:tr w:rsidR="00B976C6" w:rsidRPr="00717F40" w14:paraId="61368CD4" w14:textId="77777777" w:rsidTr="00B976C6">
        <w:trPr>
          <w:trHeight w:val="241"/>
        </w:trPr>
        <w:tc>
          <w:tcPr>
            <w:tcW w:w="837" w:type="dxa"/>
          </w:tcPr>
          <w:p w14:paraId="345A2D18" w14:textId="0C98FF04" w:rsidR="00B976C6" w:rsidRPr="00717F40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</w:t>
            </w:r>
          </w:p>
        </w:tc>
        <w:tc>
          <w:tcPr>
            <w:tcW w:w="8433" w:type="dxa"/>
          </w:tcPr>
          <w:p w14:paraId="0280B47C" w14:textId="77777777"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JDBC in JSP</w:t>
            </w:r>
          </w:p>
          <w:p w14:paraId="1E98A675" w14:textId="77777777" w:rsidR="00B976C6" w:rsidRPr="00717F40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CRUD Operation</w:t>
            </w:r>
          </w:p>
        </w:tc>
      </w:tr>
      <w:tr w:rsidR="00B976C6" w:rsidRPr="00717F40" w14:paraId="11AFE9A5" w14:textId="77777777" w:rsidTr="00B976C6">
        <w:trPr>
          <w:trHeight w:val="243"/>
        </w:trPr>
        <w:tc>
          <w:tcPr>
            <w:tcW w:w="837" w:type="dxa"/>
          </w:tcPr>
          <w:p w14:paraId="04C585F3" w14:textId="5469B0EE" w:rsidR="00B976C6" w:rsidRPr="00717F40" w:rsidRDefault="0043157D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</w:t>
            </w:r>
          </w:p>
        </w:tc>
        <w:tc>
          <w:tcPr>
            <w:tcW w:w="8433" w:type="dxa"/>
          </w:tcPr>
          <w:p w14:paraId="28B06218" w14:textId="77777777"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 Bean class VS POJO class</w:t>
            </w:r>
          </w:p>
        </w:tc>
      </w:tr>
      <w:tr w:rsidR="00B976C6" w:rsidRPr="00717F40" w14:paraId="456033E7" w14:textId="77777777" w:rsidTr="00B976C6">
        <w:trPr>
          <w:trHeight w:val="241"/>
        </w:trPr>
        <w:tc>
          <w:tcPr>
            <w:tcW w:w="837" w:type="dxa"/>
          </w:tcPr>
          <w:p w14:paraId="24A317E4" w14:textId="3F5FB726" w:rsidR="00B976C6" w:rsidRPr="00717F40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  <w:tc>
          <w:tcPr>
            <w:tcW w:w="8433" w:type="dxa"/>
          </w:tcPr>
          <w:p w14:paraId="1FD83B1B" w14:textId="41CC3BA6"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MVC with example </w:t>
            </w:r>
          </w:p>
        </w:tc>
      </w:tr>
      <w:tr w:rsidR="00B976C6" w:rsidRPr="00717F40" w14:paraId="5EBDAA3B" w14:textId="77777777" w:rsidTr="00B976C6">
        <w:trPr>
          <w:trHeight w:val="243"/>
        </w:trPr>
        <w:tc>
          <w:tcPr>
            <w:tcW w:w="837" w:type="dxa"/>
          </w:tcPr>
          <w:p w14:paraId="16B40E7F" w14:textId="28CB2256" w:rsidR="00B976C6" w:rsidRPr="00717F40" w:rsidRDefault="0043157D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B976C6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8433" w:type="dxa"/>
          </w:tcPr>
          <w:p w14:paraId="149CCEFE" w14:textId="53193355" w:rsidR="00B976C6" w:rsidRPr="00840AE6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 xml:space="preserve">Session Handling </w:t>
            </w:r>
          </w:p>
        </w:tc>
      </w:tr>
      <w:tr w:rsidR="00B976C6" w:rsidRPr="00717F40" w14:paraId="5ED428F5" w14:textId="77777777" w:rsidTr="00B976C6">
        <w:trPr>
          <w:trHeight w:val="241"/>
        </w:trPr>
        <w:tc>
          <w:tcPr>
            <w:tcW w:w="837" w:type="dxa"/>
          </w:tcPr>
          <w:p w14:paraId="2D388FF9" w14:textId="210FA953" w:rsidR="00B976C6" w:rsidRPr="00717F40" w:rsidRDefault="0043157D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B976C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433" w:type="dxa"/>
          </w:tcPr>
          <w:p w14:paraId="6DF80491" w14:textId="77777777" w:rsidR="00B976C6" w:rsidRPr="00840AE6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JSON</w:t>
            </w:r>
          </w:p>
        </w:tc>
      </w:tr>
      <w:tr w:rsidR="00B976C6" w:rsidRPr="00717F40" w14:paraId="1FD82DFA" w14:textId="77777777" w:rsidTr="00B976C6">
        <w:trPr>
          <w:trHeight w:val="230"/>
        </w:trPr>
        <w:tc>
          <w:tcPr>
            <w:tcW w:w="837" w:type="dxa"/>
          </w:tcPr>
          <w:p w14:paraId="0C3429A1" w14:textId="4B2A52EB" w:rsidR="00B976C6" w:rsidRPr="00717F40" w:rsidRDefault="0043157D" w:rsidP="00A27D46">
            <w:pPr>
              <w:pStyle w:val="TableParagraph"/>
              <w:spacing w:before="28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B976C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433" w:type="dxa"/>
          </w:tcPr>
          <w:p w14:paraId="482DCB2C" w14:textId="77777777" w:rsidR="00B976C6" w:rsidRPr="00840AE6" w:rsidRDefault="00B976C6" w:rsidP="00A27D46">
            <w:pPr>
              <w:pStyle w:val="TableParagraph"/>
              <w:spacing w:before="28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Ajax</w:t>
            </w:r>
          </w:p>
        </w:tc>
      </w:tr>
      <w:tr w:rsidR="00B976C6" w:rsidRPr="00717F40" w14:paraId="00202005" w14:textId="77777777" w:rsidTr="00B976C6">
        <w:trPr>
          <w:trHeight w:val="230"/>
        </w:trPr>
        <w:tc>
          <w:tcPr>
            <w:tcW w:w="837" w:type="dxa"/>
          </w:tcPr>
          <w:p w14:paraId="4368A53D" w14:textId="0EB2F9D8" w:rsidR="00B976C6" w:rsidRPr="00717F40" w:rsidRDefault="0043157D" w:rsidP="00A27D46">
            <w:pPr>
              <w:pStyle w:val="TableParagraph"/>
              <w:spacing w:before="28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B976C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433" w:type="dxa"/>
          </w:tcPr>
          <w:p w14:paraId="2097F1B3" w14:textId="77777777" w:rsidR="00B976C6" w:rsidRPr="00840AE6" w:rsidRDefault="00B976C6" w:rsidP="00A27D46">
            <w:pPr>
              <w:pStyle w:val="TableParagraph"/>
              <w:spacing w:before="28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Project Work</w:t>
            </w:r>
          </w:p>
        </w:tc>
      </w:tr>
    </w:tbl>
    <w:p w14:paraId="03526B39" w14:textId="77777777" w:rsidR="0072272C" w:rsidRPr="00717F40" w:rsidRDefault="0072272C" w:rsidP="0072272C">
      <w:pPr>
        <w:rPr>
          <w:sz w:val="24"/>
          <w:szCs w:val="24"/>
        </w:rPr>
      </w:pPr>
    </w:p>
    <w:p w14:paraId="0BE81E6C" w14:textId="77777777" w:rsidR="0072272C" w:rsidRPr="00717F40" w:rsidRDefault="0072272C" w:rsidP="0072272C">
      <w:pPr>
        <w:rPr>
          <w:sz w:val="24"/>
          <w:szCs w:val="24"/>
        </w:rPr>
      </w:pPr>
    </w:p>
    <w:p w14:paraId="62E3D39D" w14:textId="77777777" w:rsidR="0072272C" w:rsidRDefault="0072272C" w:rsidP="001F58D6">
      <w:pPr>
        <w:pStyle w:val="ListParagraph"/>
        <w:ind w:left="360"/>
        <w:jc w:val="center"/>
        <w:rPr>
          <w:rFonts w:asciiTheme="minorHAnsi" w:hAnsiTheme="minorHAnsi"/>
          <w:b/>
          <w:bCs/>
          <w:sz w:val="24"/>
          <w:szCs w:val="24"/>
        </w:rPr>
      </w:pPr>
    </w:p>
    <w:sectPr w:rsidR="0072272C" w:rsidSect="00030E62">
      <w:headerReference w:type="even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700DB" w14:textId="77777777" w:rsidR="00CE3183" w:rsidRPr="00627AB8" w:rsidRDefault="00CE3183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endnote>
  <w:endnote w:type="continuationSeparator" w:id="0">
    <w:p w14:paraId="0C4E4854" w14:textId="77777777" w:rsidR="00CE3183" w:rsidRPr="00627AB8" w:rsidRDefault="00CE3183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9EE12" w14:textId="77777777" w:rsidR="00CE3183" w:rsidRPr="00627AB8" w:rsidRDefault="00CE3183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footnote>
  <w:footnote w:type="continuationSeparator" w:id="0">
    <w:p w14:paraId="0C85F2A9" w14:textId="77777777" w:rsidR="00CE3183" w:rsidRPr="00627AB8" w:rsidRDefault="00CE3183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83"/>
      <w:gridCol w:w="5061"/>
      <w:gridCol w:w="1998"/>
    </w:tblGrid>
    <w:tr w:rsidR="0044591D" w:rsidRPr="00CB4424" w14:paraId="4E48A312" w14:textId="77777777" w:rsidTr="00B52546">
      <w:trPr>
        <w:trHeight w:val="564"/>
      </w:trPr>
      <w:tc>
        <w:tcPr>
          <w:tcW w:w="2235" w:type="dxa"/>
          <w:vMerge w:val="restart"/>
        </w:tcPr>
        <w:p w14:paraId="26DC3C95" w14:textId="77777777" w:rsidR="00000000" w:rsidRPr="00CB4424" w:rsidRDefault="00E11D6B" w:rsidP="00B52546">
          <w:pPr>
            <w:pStyle w:val="Header"/>
          </w:pPr>
          <w:r w:rsidRPr="00CB4424">
            <w:object w:dxaOrig="6990" w:dyaOrig="5550" w14:anchorId="486B58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pt;height:63.5pt">
                <v:imagedata r:id="rId1" o:title=""/>
              </v:shape>
              <o:OLEObject Type="Embed" ProgID="PBrush" ShapeID="_x0000_i1025" DrawAspect="Content" ObjectID="_1811024250" r:id="rId2"/>
            </w:object>
          </w:r>
        </w:p>
      </w:tc>
      <w:tc>
        <w:tcPr>
          <w:tcW w:w="5528" w:type="dxa"/>
          <w:vMerge w:val="restart"/>
          <w:vAlign w:val="center"/>
        </w:tcPr>
        <w:p w14:paraId="6A0CE6DC" w14:textId="77777777" w:rsidR="00000000" w:rsidRPr="00CB4424" w:rsidRDefault="00000000" w:rsidP="00B52546">
          <w:pPr>
            <w:pStyle w:val="Header"/>
            <w:jc w:val="center"/>
          </w:pPr>
        </w:p>
        <w:p w14:paraId="0C0171BF" w14:textId="77777777" w:rsidR="00000000" w:rsidRPr="00CB4424" w:rsidRDefault="00E11D6B" w:rsidP="00B52546">
          <w:pPr>
            <w:jc w:val="center"/>
            <w:rPr>
              <w:b/>
            </w:rPr>
          </w:pPr>
          <w:r w:rsidRPr="00CB4424">
            <w:rPr>
              <w:b/>
            </w:rPr>
            <w:t>SCHEDULE OF INSTRUCTIONS</w:t>
          </w:r>
        </w:p>
        <w:p w14:paraId="2E756E7A" w14:textId="77777777" w:rsidR="00000000" w:rsidRPr="00CB4424" w:rsidRDefault="00000000" w:rsidP="00B52546">
          <w:pPr>
            <w:jc w:val="center"/>
            <w:rPr>
              <w:b/>
            </w:rPr>
          </w:pPr>
        </w:p>
      </w:tc>
      <w:tc>
        <w:tcPr>
          <w:tcW w:w="2141" w:type="dxa"/>
          <w:vAlign w:val="center"/>
        </w:tcPr>
        <w:p w14:paraId="6A1BF9BC" w14:textId="77777777" w:rsidR="00000000" w:rsidRPr="00CB4424" w:rsidRDefault="00E11D6B" w:rsidP="00B52546">
          <w:pPr>
            <w:pStyle w:val="Header"/>
          </w:pPr>
          <w:r w:rsidRPr="00CB4424">
            <w:t>YEAR: 2016-17</w:t>
          </w:r>
        </w:p>
      </w:tc>
    </w:tr>
    <w:tr w:rsidR="0044591D" w:rsidRPr="00CB4424" w14:paraId="3DCC5306" w14:textId="77777777" w:rsidTr="00B52546">
      <w:tc>
        <w:tcPr>
          <w:tcW w:w="2235" w:type="dxa"/>
          <w:vMerge/>
        </w:tcPr>
        <w:p w14:paraId="53A4DA75" w14:textId="77777777" w:rsidR="00000000" w:rsidRPr="00CB4424" w:rsidRDefault="00000000" w:rsidP="00B52546">
          <w:pPr>
            <w:pStyle w:val="Header"/>
          </w:pPr>
        </w:p>
      </w:tc>
      <w:tc>
        <w:tcPr>
          <w:tcW w:w="5528" w:type="dxa"/>
          <w:vMerge/>
        </w:tcPr>
        <w:p w14:paraId="765D8A13" w14:textId="77777777" w:rsidR="00000000" w:rsidRPr="00CB4424" w:rsidRDefault="00000000" w:rsidP="00B52546">
          <w:pPr>
            <w:pStyle w:val="Header"/>
          </w:pPr>
        </w:p>
      </w:tc>
      <w:tc>
        <w:tcPr>
          <w:tcW w:w="2141" w:type="dxa"/>
          <w:vAlign w:val="center"/>
        </w:tcPr>
        <w:p w14:paraId="7D86F75B" w14:textId="77777777" w:rsidR="00000000" w:rsidRPr="00CB4424" w:rsidRDefault="00E11D6B" w:rsidP="00B52546">
          <w:pPr>
            <w:pStyle w:val="Header"/>
          </w:pPr>
          <w:r w:rsidRPr="00CB4424">
            <w:rPr>
              <w:b/>
              <w:bCs/>
            </w:rPr>
            <w:t>SEM</w:t>
          </w:r>
          <w:r w:rsidRPr="00CB4424">
            <w:rPr>
              <w:bCs/>
            </w:rPr>
            <w:t>:</w:t>
          </w:r>
          <w:r w:rsidRPr="00CB4424">
            <w:t xml:space="preserve"> </w:t>
          </w:r>
          <w:r w:rsidRPr="00CB4424">
            <w:rPr>
              <w:b/>
            </w:rPr>
            <w:t>ODD</w:t>
          </w:r>
        </w:p>
      </w:tc>
    </w:tr>
  </w:tbl>
  <w:p w14:paraId="6299D57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7D663" w14:textId="77777777" w:rsidR="00000000" w:rsidRDefault="00000000" w:rsidP="00CB4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F53529"/>
    <w:multiLevelType w:val="hybridMultilevel"/>
    <w:tmpl w:val="224E566E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15C2943"/>
    <w:multiLevelType w:val="hybridMultilevel"/>
    <w:tmpl w:val="745C8F04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12D7C1B"/>
    <w:multiLevelType w:val="hybridMultilevel"/>
    <w:tmpl w:val="D8582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1244"/>
    <w:multiLevelType w:val="hybridMultilevel"/>
    <w:tmpl w:val="D1842DE8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 w15:restartNumberingAfterBreak="0">
    <w:nsid w:val="33EC2877"/>
    <w:multiLevelType w:val="hybridMultilevel"/>
    <w:tmpl w:val="52700D84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50BC7FDF"/>
    <w:multiLevelType w:val="hybridMultilevel"/>
    <w:tmpl w:val="CFA46B10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52246A84"/>
    <w:multiLevelType w:val="hybridMultilevel"/>
    <w:tmpl w:val="344CA3A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689A2F2E"/>
    <w:multiLevelType w:val="hybridMultilevel"/>
    <w:tmpl w:val="45AC528C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6A0C11AA"/>
    <w:multiLevelType w:val="hybridMultilevel"/>
    <w:tmpl w:val="D71AB186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6BBB2860"/>
    <w:multiLevelType w:val="hybridMultilevel"/>
    <w:tmpl w:val="EF18EFE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7C100FE"/>
    <w:multiLevelType w:val="hybridMultilevel"/>
    <w:tmpl w:val="7F5EDBB2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D60136C"/>
    <w:multiLevelType w:val="hybridMultilevel"/>
    <w:tmpl w:val="B99C0C6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818409">
    <w:abstractNumId w:val="11"/>
  </w:num>
  <w:num w:numId="2" w16cid:durableId="790124511">
    <w:abstractNumId w:val="13"/>
  </w:num>
  <w:num w:numId="3" w16cid:durableId="1811439148">
    <w:abstractNumId w:val="14"/>
  </w:num>
  <w:num w:numId="4" w16cid:durableId="850408594">
    <w:abstractNumId w:val="5"/>
  </w:num>
  <w:num w:numId="5" w16cid:durableId="1703050007">
    <w:abstractNumId w:val="8"/>
  </w:num>
  <w:num w:numId="6" w16cid:durableId="2113935084">
    <w:abstractNumId w:val="9"/>
  </w:num>
  <w:num w:numId="7" w16cid:durableId="1395466294">
    <w:abstractNumId w:val="10"/>
  </w:num>
  <w:num w:numId="8" w16cid:durableId="1601832640">
    <w:abstractNumId w:val="6"/>
  </w:num>
  <w:num w:numId="9" w16cid:durableId="1327976101">
    <w:abstractNumId w:val="7"/>
  </w:num>
  <w:num w:numId="10" w16cid:durableId="1679309507">
    <w:abstractNumId w:val="12"/>
  </w:num>
  <w:num w:numId="11" w16cid:durableId="1664549468">
    <w:abstractNumId w:val="4"/>
  </w:num>
  <w:num w:numId="12" w16cid:durableId="3105282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200"/>
    <w:rsid w:val="000225C0"/>
    <w:rsid w:val="000225C4"/>
    <w:rsid w:val="00030E62"/>
    <w:rsid w:val="0003241C"/>
    <w:rsid w:val="00042F5D"/>
    <w:rsid w:val="000521EA"/>
    <w:rsid w:val="000523CC"/>
    <w:rsid w:val="00056F42"/>
    <w:rsid w:val="000600C4"/>
    <w:rsid w:val="00062D68"/>
    <w:rsid w:val="00084DEE"/>
    <w:rsid w:val="000E0FA0"/>
    <w:rsid w:val="00104BAE"/>
    <w:rsid w:val="0012518A"/>
    <w:rsid w:val="00136869"/>
    <w:rsid w:val="0014457B"/>
    <w:rsid w:val="001628D1"/>
    <w:rsid w:val="00172E56"/>
    <w:rsid w:val="001D1689"/>
    <w:rsid w:val="001F58D6"/>
    <w:rsid w:val="0020458C"/>
    <w:rsid w:val="002124BD"/>
    <w:rsid w:val="00256BB3"/>
    <w:rsid w:val="00272829"/>
    <w:rsid w:val="002A6FD5"/>
    <w:rsid w:val="002C67A6"/>
    <w:rsid w:val="00325737"/>
    <w:rsid w:val="00327A81"/>
    <w:rsid w:val="0033367B"/>
    <w:rsid w:val="00356BB1"/>
    <w:rsid w:val="00361351"/>
    <w:rsid w:val="00381619"/>
    <w:rsid w:val="00390353"/>
    <w:rsid w:val="003907CB"/>
    <w:rsid w:val="00395CDB"/>
    <w:rsid w:val="003F4628"/>
    <w:rsid w:val="004004F1"/>
    <w:rsid w:val="0041461D"/>
    <w:rsid w:val="0043157D"/>
    <w:rsid w:val="00450BB8"/>
    <w:rsid w:val="00452893"/>
    <w:rsid w:val="00464348"/>
    <w:rsid w:val="00475263"/>
    <w:rsid w:val="004B2A1C"/>
    <w:rsid w:val="004C1319"/>
    <w:rsid w:val="004C6DC2"/>
    <w:rsid w:val="0052018C"/>
    <w:rsid w:val="00537A25"/>
    <w:rsid w:val="00553E9C"/>
    <w:rsid w:val="00565E7D"/>
    <w:rsid w:val="00567EFC"/>
    <w:rsid w:val="005A17B5"/>
    <w:rsid w:val="005C4127"/>
    <w:rsid w:val="00627AB8"/>
    <w:rsid w:val="00640CB9"/>
    <w:rsid w:val="00657ABD"/>
    <w:rsid w:val="00665B9E"/>
    <w:rsid w:val="0067614D"/>
    <w:rsid w:val="00686403"/>
    <w:rsid w:val="006959D0"/>
    <w:rsid w:val="006A4359"/>
    <w:rsid w:val="006D0F5E"/>
    <w:rsid w:val="006E00C6"/>
    <w:rsid w:val="006E153D"/>
    <w:rsid w:val="0072272C"/>
    <w:rsid w:val="00756A04"/>
    <w:rsid w:val="00770F47"/>
    <w:rsid w:val="007A7E3E"/>
    <w:rsid w:val="007C76E9"/>
    <w:rsid w:val="007D45A6"/>
    <w:rsid w:val="007F077E"/>
    <w:rsid w:val="008220BE"/>
    <w:rsid w:val="008312B1"/>
    <w:rsid w:val="00832028"/>
    <w:rsid w:val="0084162A"/>
    <w:rsid w:val="00864F6E"/>
    <w:rsid w:val="008710AB"/>
    <w:rsid w:val="008B5B12"/>
    <w:rsid w:val="008C6157"/>
    <w:rsid w:val="008E4956"/>
    <w:rsid w:val="008F3FEB"/>
    <w:rsid w:val="008F5AD6"/>
    <w:rsid w:val="009051FE"/>
    <w:rsid w:val="009208D9"/>
    <w:rsid w:val="00926A88"/>
    <w:rsid w:val="00962B97"/>
    <w:rsid w:val="0097166B"/>
    <w:rsid w:val="009E2917"/>
    <w:rsid w:val="00A333B6"/>
    <w:rsid w:val="00A36160"/>
    <w:rsid w:val="00A549CC"/>
    <w:rsid w:val="00A54EEE"/>
    <w:rsid w:val="00A56AAD"/>
    <w:rsid w:val="00A61A1B"/>
    <w:rsid w:val="00A753EB"/>
    <w:rsid w:val="00AA4412"/>
    <w:rsid w:val="00AC6C07"/>
    <w:rsid w:val="00AD6200"/>
    <w:rsid w:val="00B0693E"/>
    <w:rsid w:val="00B30810"/>
    <w:rsid w:val="00B63DA5"/>
    <w:rsid w:val="00B704DA"/>
    <w:rsid w:val="00B74F65"/>
    <w:rsid w:val="00B976C6"/>
    <w:rsid w:val="00BC21E4"/>
    <w:rsid w:val="00BD46DD"/>
    <w:rsid w:val="00BD4CD4"/>
    <w:rsid w:val="00BE424F"/>
    <w:rsid w:val="00C0574F"/>
    <w:rsid w:val="00C23B81"/>
    <w:rsid w:val="00C37E6E"/>
    <w:rsid w:val="00C749A8"/>
    <w:rsid w:val="00C91D0C"/>
    <w:rsid w:val="00CE3183"/>
    <w:rsid w:val="00D23C38"/>
    <w:rsid w:val="00D35BF0"/>
    <w:rsid w:val="00D469E1"/>
    <w:rsid w:val="00D761FE"/>
    <w:rsid w:val="00D85AC9"/>
    <w:rsid w:val="00DF247F"/>
    <w:rsid w:val="00DF4EA3"/>
    <w:rsid w:val="00E11436"/>
    <w:rsid w:val="00E11D6B"/>
    <w:rsid w:val="00E43C3C"/>
    <w:rsid w:val="00E84C08"/>
    <w:rsid w:val="00E93884"/>
    <w:rsid w:val="00EA3EF8"/>
    <w:rsid w:val="00EA3F08"/>
    <w:rsid w:val="00EC1104"/>
    <w:rsid w:val="00ED2E26"/>
    <w:rsid w:val="00ED7B41"/>
    <w:rsid w:val="00EE63F4"/>
    <w:rsid w:val="00F70DB4"/>
    <w:rsid w:val="00FA2741"/>
    <w:rsid w:val="00FC46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69BD0"/>
  <w15:docId w15:val="{4A107935-CCEB-4935-87F7-CF913958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FE"/>
  </w:style>
  <w:style w:type="paragraph" w:styleId="Heading1">
    <w:name w:val="heading 1"/>
    <w:basedOn w:val="Normal"/>
    <w:next w:val="Normal"/>
    <w:link w:val="Heading1Char"/>
    <w:qFormat/>
    <w:rsid w:val="00F70D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0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DB4"/>
    <w:pPr>
      <w:ind w:left="720"/>
      <w:contextualSpacing/>
    </w:pPr>
    <w:rPr>
      <w:rFonts w:ascii="Calibri" w:eastAsia="SimSun" w:hAnsi="Calibri" w:cs="Mangal"/>
      <w:szCs w:val="20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F70DB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70DB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F70D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F70DB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2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81619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381619"/>
    <w:rPr>
      <w:rFonts w:ascii="Calibri" w:eastAsia="SimSun" w:hAnsi="Calibri" w:cs="Mangal"/>
      <w:szCs w:val="20"/>
      <w:lang w:val="en-US" w:eastAsia="zh-CN" w:bidi="hi-IN"/>
    </w:rPr>
  </w:style>
  <w:style w:type="character" w:styleId="HTMLCite">
    <w:name w:val="HTML Cite"/>
    <w:basedOn w:val="DefaultParagraphFont"/>
    <w:uiPriority w:val="99"/>
    <w:rsid w:val="00A54EEE"/>
    <w:rPr>
      <w:i/>
      <w:iCs/>
    </w:rPr>
  </w:style>
  <w:style w:type="paragraph" w:customStyle="1" w:styleId="Default">
    <w:name w:val="Default"/>
    <w:rsid w:val="003613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5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27AB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AB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710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0E0FA0"/>
    <w:pPr>
      <w:widowControl w:val="0"/>
      <w:autoSpaceDE w:val="0"/>
      <w:autoSpaceDN w:val="0"/>
      <w:spacing w:after="0" w:line="323" w:lineRule="exact"/>
      <w:ind w:left="107"/>
    </w:pPr>
    <w:rPr>
      <w:rFonts w:ascii="Calibri" w:eastAsia="Calibri" w:hAnsi="Calibri" w:cs="Calibr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F58D6"/>
    <w:pPr>
      <w:widowControl w:val="0"/>
      <w:autoSpaceDE w:val="0"/>
      <w:autoSpaceDN w:val="0"/>
      <w:spacing w:before="20" w:after="0" w:line="240" w:lineRule="auto"/>
      <w:ind w:left="4741" w:right="4745"/>
      <w:jc w:val="center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8D6"/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customStyle="1" w:styleId="TableContents">
    <w:name w:val="Table Contents"/>
    <w:basedOn w:val="Normal"/>
    <w:rsid w:val="00657ABD"/>
    <w:pPr>
      <w:widowControl w:val="0"/>
      <w:suppressLineNumbers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9D97CF-D11B-41D5-BA89-684D5A8E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Gaurav Kothari</cp:lastModifiedBy>
  <cp:revision>48</cp:revision>
  <dcterms:created xsi:type="dcterms:W3CDTF">2020-04-24T18:32:00Z</dcterms:created>
  <dcterms:modified xsi:type="dcterms:W3CDTF">2025-06-09T20:01:00Z</dcterms:modified>
</cp:coreProperties>
</file>